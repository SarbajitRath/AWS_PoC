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86FE" w14:textId="77777777" w:rsidR="0035570F" w:rsidRDefault="0035570F" w:rsidP="0035570F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Data volume</w:t>
      </w:r>
    </w:p>
    <w:p w14:paraId="5284A633" w14:textId="77777777" w:rsidR="0035570F" w:rsidRDefault="0035570F" w:rsidP="0035570F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Number of regions </w:t>
      </w:r>
    </w:p>
    <w:p w14:paraId="45E8C9E5" w14:textId="77777777" w:rsidR="0035570F" w:rsidRDefault="0035570F" w:rsidP="0035570F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Number of Users</w:t>
      </w:r>
    </w:p>
    <w:p w14:paraId="0E962817" w14:textId="77777777" w:rsidR="0035570F" w:rsidRDefault="0035570F" w:rsidP="0035570F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Version (DB Engine \ App Runtime) requirements </w:t>
      </w:r>
    </w:p>
    <w:p w14:paraId="318CC24A" w14:textId="77777777" w:rsidR="0035570F" w:rsidRDefault="0035570F" w:rsidP="0035570F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Licensing requirements </w:t>
      </w:r>
    </w:p>
    <w:p w14:paraId="000652C0" w14:textId="77777777" w:rsidR="0035570F" w:rsidRDefault="0035570F" w:rsidP="0035570F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Any caching requirement (in memory)</w:t>
      </w:r>
    </w:p>
    <w:p w14:paraId="0DA13644" w14:textId="77777777" w:rsidR="0035570F" w:rsidRDefault="0035570F" w:rsidP="0035570F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Current backup setup (database)</w:t>
      </w:r>
    </w:p>
    <w:p w14:paraId="7CAB901D" w14:textId="77777777" w:rsidR="0035570F" w:rsidRDefault="0035570F" w:rsidP="0035570F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Outbound \ Inbound connectivity requirements </w:t>
      </w:r>
    </w:p>
    <w:p w14:paraId="5CC4A5FB" w14:textId="77777777" w:rsidR="0035570F" w:rsidRDefault="0035570F" w:rsidP="0035570F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Data push is through API \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SFTP ?</w:t>
      </w:r>
      <w:proofErr w:type="gramEnd"/>
    </w:p>
    <w:p w14:paraId="7F208923" w14:textId="77777777" w:rsidR="0035570F" w:rsidRDefault="0035570F" w:rsidP="0035570F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Frequency of push or pull</w:t>
      </w:r>
    </w:p>
    <w:p w14:paraId="1E3A06B1" w14:textId="77777777" w:rsidR="0035570F" w:rsidRDefault="0035570F" w:rsidP="0035570F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Hybrid Connectivity Requirement (Is it only to manage cloud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resources ?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)</w:t>
      </w:r>
    </w:p>
    <w:p w14:paraId="331F7B42" w14:textId="77777777" w:rsidR="0035570F" w:rsidRDefault="0035570F" w:rsidP="0035570F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Processing time (to take a decision on compute)</w:t>
      </w:r>
    </w:p>
    <w:p w14:paraId="59C86D57" w14:textId="77777777" w:rsidR="0035570F" w:rsidRDefault="0035570F" w:rsidP="0035570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79177EB0" w14:textId="77777777" w:rsidR="0035570F" w:rsidRDefault="0035570F" w:rsidP="0035570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15642F36" w14:textId="77777777" w:rsidR="0035570F" w:rsidRDefault="0035570F" w:rsidP="0035570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3F73D51A" w14:textId="77777777" w:rsidR="0035570F" w:rsidRDefault="0035570F" w:rsidP="0035570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NFRs:</w:t>
      </w:r>
    </w:p>
    <w:p w14:paraId="59C31FE9" w14:textId="77777777" w:rsidR="0035570F" w:rsidRDefault="0035570F" w:rsidP="0035570F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Availability Requirements (RTO / RPO needs)</w:t>
      </w:r>
    </w:p>
    <w:p w14:paraId="2DAC02D7" w14:textId="77777777" w:rsidR="0035570F" w:rsidRDefault="0035570F" w:rsidP="0035570F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Perf \ Latency requirements </w:t>
      </w:r>
    </w:p>
    <w:p w14:paraId="3AF5B9BD" w14:textId="77777777" w:rsidR="0035570F" w:rsidRDefault="0035570F" w:rsidP="0035570F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Resiliency requirements </w:t>
      </w:r>
    </w:p>
    <w:p w14:paraId="7FE35402" w14:textId="77777777" w:rsidR="0035570F" w:rsidRDefault="0035570F" w:rsidP="0035570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F1AD473" w14:textId="77777777" w:rsidR="0035570F" w:rsidRDefault="0035570F" w:rsidP="0035570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53552634" w14:textId="77777777" w:rsidR="0035570F" w:rsidRDefault="0035570F" w:rsidP="0035570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Integration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Constraints :</w:t>
      </w:r>
      <w:proofErr w:type="gramEnd"/>
    </w:p>
    <w:p w14:paraId="04A77E59" w14:textId="77777777" w:rsidR="0035570F" w:rsidRDefault="0035570F" w:rsidP="0035570F">
      <w:pPr>
        <w:numPr>
          <w:ilvl w:val="0"/>
          <w:numId w:val="3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Any IP whitelisting from the data provider side </w:t>
      </w:r>
    </w:p>
    <w:p w14:paraId="28A6CD90" w14:textId="77777777" w:rsidR="0035570F" w:rsidRDefault="0035570F" w:rsidP="0035570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2228CDC1" w14:textId="77777777" w:rsidR="0035570F" w:rsidRDefault="0035570F" w:rsidP="0035570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126A20AF" w14:textId="77777777" w:rsidR="0035570F" w:rsidRDefault="0035570F" w:rsidP="0035570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Assumption :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</w:t>
      </w:r>
    </w:p>
    <w:p w14:paraId="0C749C90" w14:textId="77777777" w:rsidR="0035570F" w:rsidRDefault="0035570F" w:rsidP="0035570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F718FA4" w14:textId="70A7029F" w:rsidR="00D520E6" w:rsidRDefault="0035570F" w:rsidP="0035570F"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1. Browser based application accessible through system and mobile browser</w:t>
      </w:r>
    </w:p>
    <w:sectPr w:rsidR="00D52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0F"/>
    <w:rsid w:val="0035570F"/>
    <w:rsid w:val="00974821"/>
    <w:rsid w:val="00A6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C5E4A"/>
  <w15:chartTrackingRefBased/>
  <w15:docId w15:val="{39898855-F746-254B-BF20-8CCC9437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Rath, Sarbajit</dc:creator>
  <cp:keywords/>
  <dc:description/>
  <cp:lastModifiedBy>Rath, Sarbajit</cp:lastModifiedBy>
  <cp:revision>1</cp:revision>
  <dcterms:created xsi:type="dcterms:W3CDTF">2021-08-19T00:52:00Z</dcterms:created>
  <dcterms:modified xsi:type="dcterms:W3CDTF">2021-08-19T00:53:00Z</dcterms:modified>
</cp:coreProperties>
</file>